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DC8DC" w14:textId="77777777" w:rsidR="005D6629" w:rsidRDefault="00000000">
      <w:pPr>
        <w:pBdr>
          <w:bottom w:val="single" w:sz="6" w:space="0" w:color="FFFFFF"/>
        </w:pBdr>
        <w:spacing w:line="180" w:lineRule="atLeast"/>
        <w:jc w:val="center"/>
        <w:rPr>
          <w:sz w:val="18"/>
          <w:szCs w:val="18"/>
        </w:rPr>
      </w:pPr>
      <w:r>
        <w:rPr>
          <w:b/>
          <w:bCs/>
        </w:rPr>
        <w:t>KRISHNA SINGH RAJPUT</w:t>
      </w:r>
    </w:p>
    <w:p w14:paraId="2B1F5918" w14:textId="77777777" w:rsidR="005D6629" w:rsidRDefault="00000000">
      <w:pPr>
        <w:pBdr>
          <w:bottom w:val="single" w:sz="6" w:space="0" w:color="FFFFFF"/>
        </w:pBdr>
        <w:spacing w:line="180" w:lineRule="atLeast"/>
        <w:jc w:val="center"/>
        <w:rPr>
          <w:sz w:val="18"/>
          <w:szCs w:val="18"/>
        </w:rPr>
      </w:pPr>
      <w:r>
        <w:rPr>
          <w:sz w:val="18"/>
          <w:szCs w:val="18"/>
        </w:rPr>
        <w:t>(602) 566</w:t>
      </w:r>
      <w:r>
        <w:rPr>
          <w:sz w:val="18"/>
          <w:szCs w:val="18"/>
        </w:rPr>
        <w:noBreakHyphen/>
        <w:t>3081 </w:t>
      </w:r>
      <w:r>
        <w:rPr>
          <w:color w:val="000000"/>
          <w:sz w:val="18"/>
          <w:szCs w:val="18"/>
        </w:rPr>
        <w:t>| </w:t>
      </w:r>
      <w:hyperlink r:id="rId5" w:history="1">
        <w:r w:rsidR="005D6629">
          <w:rPr>
            <w:color w:val="000000"/>
            <w:sz w:val="18"/>
            <w:szCs w:val="18"/>
          </w:rPr>
          <w:t>krishnas.r@outlook.com</w:t>
        </w:r>
      </w:hyperlink>
      <w:r>
        <w:rPr>
          <w:sz w:val="18"/>
          <w:szCs w:val="18"/>
        </w:rPr>
        <w:t> </w:t>
      </w:r>
      <w:r>
        <w:rPr>
          <w:color w:val="000000"/>
          <w:sz w:val="18"/>
          <w:szCs w:val="18"/>
        </w:rPr>
        <w:t>| </w:t>
      </w:r>
      <w:hyperlink r:id="rId6" w:history="1">
        <w:r w:rsidR="005D6629">
          <w:rPr>
            <w:color w:val="000000"/>
            <w:sz w:val="18"/>
            <w:szCs w:val="18"/>
          </w:rPr>
          <w:t>www.linkedin.com/in/rajput</w:t>
        </w:r>
        <w:r w:rsidR="005D6629">
          <w:rPr>
            <w:color w:val="000000"/>
            <w:sz w:val="18"/>
            <w:szCs w:val="18"/>
          </w:rPr>
          <w:noBreakHyphen/>
          <w:t>krishna</w:t>
        </w:r>
      </w:hyperlink>
    </w:p>
    <w:p w14:paraId="6CA9B7E5" w14:textId="77777777" w:rsidR="005D6629" w:rsidRDefault="005D6629"/>
    <w:p w14:paraId="4600C5A6" w14:textId="77777777" w:rsidR="005D6629" w:rsidRDefault="00000000">
      <w:pPr>
        <w:pBdr>
          <w:bottom w:val="single" w:sz="6" w:space="0" w:color="000000"/>
        </w:pBdr>
        <w:spacing w:line="180" w:lineRule="atLeast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summary</w:t>
      </w:r>
    </w:p>
    <w:p w14:paraId="16F83EE3" w14:textId="2ED5C8A0" w:rsidR="005D6629" w:rsidRDefault="00AF01CF">
      <w:pPr>
        <w:spacing w:line="180" w:lineRule="atLeast"/>
        <w:rPr>
          <w:sz w:val="18"/>
          <w:szCs w:val="18"/>
        </w:rPr>
      </w:pPr>
      <w:r w:rsidRPr="003641B7">
        <w:rPr>
          <w:sz w:val="18"/>
          <w:szCs w:val="18"/>
        </w:rPr>
        <w:t>Driven Data Scientist and Machine Learning Lead with a strong foundation in data science, machine learning, and cloud</w:t>
      </w:r>
      <w:r>
        <w:rPr>
          <w:sz w:val="18"/>
          <w:szCs w:val="18"/>
        </w:rPr>
        <w:t xml:space="preserve"> </w:t>
      </w:r>
      <w:r w:rsidRPr="003641B7">
        <w:rPr>
          <w:sz w:val="18"/>
          <w:szCs w:val="18"/>
        </w:rPr>
        <w:t>technologies.</w:t>
      </w:r>
      <w:r>
        <w:rPr>
          <w:sz w:val="18"/>
          <w:szCs w:val="18"/>
        </w:rPr>
        <w:t xml:space="preserve"> </w:t>
      </w:r>
      <w:r w:rsidRPr="0092175D">
        <w:rPr>
          <w:b/>
          <w:bCs/>
          <w:sz w:val="18"/>
          <w:szCs w:val="18"/>
        </w:rPr>
        <w:t xml:space="preserve">Led workshops </w:t>
      </w:r>
      <w:r w:rsidRPr="0092175D">
        <w:rPr>
          <w:sz w:val="18"/>
          <w:szCs w:val="18"/>
        </w:rPr>
        <w:t>for</w:t>
      </w:r>
      <w:r w:rsidRPr="0092175D">
        <w:rPr>
          <w:b/>
          <w:bCs/>
          <w:sz w:val="18"/>
          <w:szCs w:val="18"/>
        </w:rPr>
        <w:t xml:space="preserve"> 100+ participants</w:t>
      </w:r>
      <w:r w:rsidRPr="003641B7">
        <w:rPr>
          <w:sz w:val="18"/>
          <w:szCs w:val="18"/>
        </w:rPr>
        <w:t xml:space="preserve"> and developed AI-driven solutions, including an event recommender</w:t>
      </w:r>
      <w:r>
        <w:rPr>
          <w:sz w:val="18"/>
          <w:szCs w:val="18"/>
        </w:rPr>
        <w:t xml:space="preserve"> </w:t>
      </w:r>
      <w:r w:rsidRPr="003641B7">
        <w:rPr>
          <w:sz w:val="18"/>
          <w:szCs w:val="18"/>
        </w:rPr>
        <w:t xml:space="preserve">system that </w:t>
      </w:r>
      <w:r w:rsidRPr="0092175D">
        <w:rPr>
          <w:b/>
          <w:bCs/>
          <w:sz w:val="18"/>
          <w:szCs w:val="18"/>
        </w:rPr>
        <w:t>increased</w:t>
      </w:r>
      <w:r w:rsidRPr="003641B7">
        <w:rPr>
          <w:sz w:val="18"/>
          <w:szCs w:val="18"/>
        </w:rPr>
        <w:t xml:space="preserve"> campus </w:t>
      </w:r>
      <w:r w:rsidRPr="00735EBA">
        <w:rPr>
          <w:b/>
          <w:bCs/>
          <w:sz w:val="18"/>
          <w:szCs w:val="18"/>
        </w:rPr>
        <w:t>engagement by 30%.</w:t>
      </w:r>
      <w:r w:rsidRPr="003641B7">
        <w:rPr>
          <w:sz w:val="18"/>
          <w:szCs w:val="18"/>
        </w:rPr>
        <w:t xml:space="preserve"> Known for quickly adapting to new tools and delivering results in complex problem-solving environments. Eager to apply my expertise to deliver impactful, data-driven insights.</w:t>
      </w:r>
      <w:r w:rsidR="0010372E">
        <w:rPr>
          <w:sz w:val="18"/>
          <w:szCs w:val="18"/>
        </w:rPr>
        <w:t xml:space="preserve"> Seeking </w:t>
      </w:r>
      <w:r w:rsidR="0010372E" w:rsidRPr="0010372E">
        <w:rPr>
          <w:b/>
          <w:bCs/>
          <w:sz w:val="18"/>
          <w:szCs w:val="18"/>
        </w:rPr>
        <w:t>internship or full-time</w:t>
      </w:r>
      <w:r w:rsidR="0010372E">
        <w:rPr>
          <w:sz w:val="18"/>
          <w:szCs w:val="18"/>
        </w:rPr>
        <w:t xml:space="preserve"> opportunities.</w:t>
      </w:r>
    </w:p>
    <w:p w14:paraId="4C915937" w14:textId="77777777" w:rsidR="005D6629" w:rsidRDefault="00000000">
      <w:pPr>
        <w:spacing w:line="240" w:lineRule="atLeast"/>
      </w:pPr>
      <w:r>
        <w:t> </w:t>
      </w:r>
    </w:p>
    <w:p w14:paraId="7F186925" w14:textId="77777777" w:rsidR="005D6629" w:rsidRDefault="00000000">
      <w:pPr>
        <w:pBdr>
          <w:bottom w:val="single" w:sz="6" w:space="0" w:color="000000"/>
        </w:pBdr>
        <w:spacing w:line="180" w:lineRule="atLeast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education</w:t>
      </w:r>
    </w:p>
    <w:p w14:paraId="6686AC4C" w14:textId="3785DC50" w:rsidR="005D6629" w:rsidRDefault="00F06C67">
      <w:pPr>
        <w:tabs>
          <w:tab w:val="right" w:pos="9300"/>
        </w:tabs>
        <w:spacing w:line="180" w:lineRule="atLeast"/>
        <w:rPr>
          <w:rStyle w:val="fs12fw4"/>
          <w:sz w:val="18"/>
          <w:szCs w:val="18"/>
        </w:rPr>
      </w:pPr>
      <w:r>
        <w:rPr>
          <w:rStyle w:val="fs12fw6overflow-hidden"/>
          <w:b/>
          <w:bCs/>
          <w:sz w:val="18"/>
          <w:szCs w:val="18"/>
        </w:rPr>
        <w:t>Master of Science, Data Science and Analytics</w:t>
      </w:r>
      <w:r>
        <w:rPr>
          <w:rStyle w:val="fs12fw4"/>
          <w:sz w:val="18"/>
          <w:szCs w:val="18"/>
        </w:rPr>
        <w:tab/>
      </w:r>
      <w:r>
        <w:rPr>
          <w:rStyle w:val="fs12fw4overflow-hidden"/>
          <w:sz w:val="18"/>
          <w:szCs w:val="18"/>
        </w:rPr>
        <w:t>Expected May 2025</w:t>
      </w:r>
    </w:p>
    <w:p w14:paraId="578CC330" w14:textId="77777777" w:rsidR="005D6629" w:rsidRDefault="00000000">
      <w:pPr>
        <w:tabs>
          <w:tab w:val="right" w:pos="9300"/>
        </w:tabs>
        <w:spacing w:line="180" w:lineRule="atLeast"/>
        <w:rPr>
          <w:sz w:val="19"/>
          <w:szCs w:val="19"/>
        </w:rPr>
      </w:pPr>
      <w:r>
        <w:rPr>
          <w:rStyle w:val="fs12fw4"/>
          <w:sz w:val="18"/>
          <w:szCs w:val="18"/>
        </w:rPr>
        <w:t>Arizona State University</w:t>
      </w:r>
      <w:r>
        <w:rPr>
          <w:rStyle w:val="fs12fw4undefinedtdn"/>
          <w:sz w:val="18"/>
          <w:szCs w:val="18"/>
        </w:rPr>
        <w:t xml:space="preserve">, </w:t>
      </w:r>
      <w:r>
        <w:rPr>
          <w:rStyle w:val="fs12fw4"/>
          <w:sz w:val="18"/>
          <w:szCs w:val="18"/>
        </w:rPr>
        <w:t>Tempe AZ</w:t>
      </w:r>
      <w:r>
        <w:rPr>
          <w:rStyle w:val="fs12fw4"/>
          <w:sz w:val="19"/>
          <w:szCs w:val="19"/>
        </w:rPr>
        <w:tab/>
      </w:r>
      <w:r>
        <w:rPr>
          <w:rStyle w:val="fs12fw4"/>
          <w:sz w:val="18"/>
          <w:szCs w:val="18"/>
        </w:rPr>
        <w:t>GPA: 3.67</w:t>
      </w:r>
    </w:p>
    <w:p w14:paraId="4E28F1A3" w14:textId="027E525C" w:rsidR="005D6629" w:rsidRDefault="00000000" w:rsidP="00F06C67">
      <w:pPr>
        <w:spacing w:line="180" w:lineRule="atLeast"/>
        <w:rPr>
          <w:sz w:val="18"/>
          <w:szCs w:val="18"/>
        </w:rPr>
      </w:pPr>
      <w:r>
        <w:rPr>
          <w:sz w:val="18"/>
          <w:szCs w:val="18"/>
        </w:rPr>
        <w:t xml:space="preserve">Related Course Work: Data Mining, Natural Language Processing, Statistics, Machine Learning, Big </w:t>
      </w:r>
      <w:r w:rsidR="00E14D52">
        <w:rPr>
          <w:sz w:val="18"/>
          <w:szCs w:val="18"/>
        </w:rPr>
        <w:t>Data</w:t>
      </w:r>
      <w:r>
        <w:rPr>
          <w:sz w:val="18"/>
          <w:szCs w:val="18"/>
        </w:rPr>
        <w:t>, DBMS</w:t>
      </w:r>
    </w:p>
    <w:p w14:paraId="13CAD4F5" w14:textId="77777777" w:rsidR="005D6629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7586D34" w14:textId="77777777" w:rsidR="005D6629" w:rsidRDefault="00000000">
      <w:pPr>
        <w:tabs>
          <w:tab w:val="right" w:pos="9300"/>
        </w:tabs>
        <w:spacing w:line="180" w:lineRule="atLeast"/>
        <w:rPr>
          <w:rStyle w:val="fs12fw4"/>
          <w:sz w:val="18"/>
          <w:szCs w:val="18"/>
        </w:rPr>
      </w:pPr>
      <w:r>
        <w:rPr>
          <w:rStyle w:val="fs12fw6overflow-hidden"/>
          <w:b/>
          <w:bCs/>
          <w:sz w:val="18"/>
          <w:szCs w:val="18"/>
        </w:rPr>
        <w:t>Bachelor of Technology, Mechanical engineering</w:t>
      </w:r>
      <w:r>
        <w:rPr>
          <w:rStyle w:val="fs12fw4"/>
          <w:sz w:val="18"/>
          <w:szCs w:val="18"/>
        </w:rPr>
        <w:tab/>
      </w:r>
      <w:r>
        <w:rPr>
          <w:rStyle w:val="fs12fw4overflow-hidden"/>
          <w:sz w:val="18"/>
          <w:szCs w:val="18"/>
        </w:rPr>
        <w:t>May 2023</w:t>
      </w:r>
    </w:p>
    <w:p w14:paraId="4662588E" w14:textId="77777777" w:rsidR="005D6629" w:rsidRDefault="00000000">
      <w:pPr>
        <w:tabs>
          <w:tab w:val="right" w:pos="9300"/>
        </w:tabs>
        <w:spacing w:line="180" w:lineRule="atLeast"/>
        <w:rPr>
          <w:sz w:val="19"/>
          <w:szCs w:val="19"/>
        </w:rPr>
      </w:pPr>
      <w:r>
        <w:rPr>
          <w:rStyle w:val="fs12fw4"/>
          <w:sz w:val="18"/>
          <w:szCs w:val="18"/>
        </w:rPr>
        <w:t>Pandit Deendayal Energy University</w:t>
      </w:r>
      <w:r>
        <w:rPr>
          <w:rStyle w:val="fs12fw4undefinedtdn"/>
          <w:sz w:val="18"/>
          <w:szCs w:val="18"/>
        </w:rPr>
        <w:t xml:space="preserve">, </w:t>
      </w:r>
      <w:r>
        <w:rPr>
          <w:rStyle w:val="fs12fw4"/>
          <w:sz w:val="18"/>
          <w:szCs w:val="18"/>
        </w:rPr>
        <w:t>Gandhinagar Gujarat</w:t>
      </w:r>
      <w:r>
        <w:rPr>
          <w:rStyle w:val="fs12fw4"/>
          <w:sz w:val="19"/>
          <w:szCs w:val="19"/>
        </w:rPr>
        <w:tab/>
      </w:r>
      <w:r>
        <w:rPr>
          <w:rStyle w:val="fs12fw4"/>
          <w:sz w:val="18"/>
          <w:szCs w:val="18"/>
        </w:rPr>
        <w:t>GPA: 3.85</w:t>
      </w:r>
    </w:p>
    <w:p w14:paraId="45EC124F" w14:textId="77777777" w:rsidR="005D6629" w:rsidRDefault="00000000">
      <w:pPr>
        <w:spacing w:line="240" w:lineRule="atLeast"/>
      </w:pPr>
      <w:r>
        <w:t> </w:t>
      </w:r>
    </w:p>
    <w:p w14:paraId="0C87288F" w14:textId="77777777" w:rsidR="005D6629" w:rsidRDefault="00000000">
      <w:pPr>
        <w:pBdr>
          <w:bottom w:val="single" w:sz="6" w:space="0" w:color="000000"/>
        </w:pBdr>
        <w:spacing w:line="180" w:lineRule="atLeast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technical skills</w:t>
      </w:r>
    </w:p>
    <w:p w14:paraId="382BB0D8" w14:textId="570C3465" w:rsidR="005D6629" w:rsidRPr="00F06C67" w:rsidRDefault="00000000">
      <w:pPr>
        <w:spacing w:line="180" w:lineRule="atLeast"/>
        <w:rPr>
          <w:b/>
          <w:bCs/>
          <w:sz w:val="18"/>
          <w:szCs w:val="18"/>
        </w:rPr>
      </w:pPr>
      <w:r w:rsidRPr="00904AF5">
        <w:rPr>
          <w:sz w:val="18"/>
          <w:szCs w:val="18"/>
        </w:rPr>
        <w:t>Programming Languages</w:t>
      </w:r>
      <w:r w:rsidR="00953563">
        <w:rPr>
          <w:sz w:val="18"/>
          <w:szCs w:val="18"/>
        </w:rPr>
        <w:t xml:space="preserve"> and Tools</w:t>
      </w:r>
      <w:r w:rsidRPr="00904AF5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F06C67">
        <w:rPr>
          <w:b/>
          <w:bCs/>
          <w:sz w:val="18"/>
          <w:szCs w:val="18"/>
        </w:rPr>
        <w:t>Python, Julia, SQL</w:t>
      </w:r>
      <w:r w:rsidR="00953563">
        <w:rPr>
          <w:b/>
          <w:bCs/>
          <w:sz w:val="18"/>
          <w:szCs w:val="18"/>
        </w:rPr>
        <w:t xml:space="preserve">, </w:t>
      </w:r>
      <w:r w:rsidR="00953563">
        <w:rPr>
          <w:sz w:val="18"/>
          <w:szCs w:val="18"/>
        </w:rPr>
        <w:t xml:space="preserve">Databricks, </w:t>
      </w:r>
      <w:r w:rsidR="00953563" w:rsidRPr="00F06C67">
        <w:rPr>
          <w:b/>
          <w:bCs/>
          <w:sz w:val="18"/>
          <w:szCs w:val="18"/>
        </w:rPr>
        <w:t xml:space="preserve">Azure, </w:t>
      </w:r>
      <w:r w:rsidR="00953563" w:rsidRPr="00953563">
        <w:rPr>
          <w:sz w:val="18"/>
          <w:szCs w:val="18"/>
        </w:rPr>
        <w:t>PowerBI</w:t>
      </w:r>
      <w:r w:rsidR="00953563">
        <w:rPr>
          <w:sz w:val="18"/>
          <w:szCs w:val="18"/>
        </w:rPr>
        <w:t xml:space="preserve">, MS Office, Jupyter </w:t>
      </w:r>
      <w:r w:rsidR="00C61B5C">
        <w:rPr>
          <w:sz w:val="18"/>
          <w:szCs w:val="18"/>
        </w:rPr>
        <w:t>N</w:t>
      </w:r>
      <w:r w:rsidR="00953563">
        <w:rPr>
          <w:sz w:val="18"/>
          <w:szCs w:val="18"/>
        </w:rPr>
        <w:t>otebook</w:t>
      </w:r>
    </w:p>
    <w:p w14:paraId="7F2C1F76" w14:textId="0D491838" w:rsidR="005D6629" w:rsidRPr="0010372E" w:rsidRDefault="00000000">
      <w:pPr>
        <w:spacing w:line="180" w:lineRule="atLeast"/>
        <w:rPr>
          <w:sz w:val="18"/>
          <w:szCs w:val="18"/>
        </w:rPr>
      </w:pPr>
      <w:r w:rsidRPr="00904AF5">
        <w:rPr>
          <w:sz w:val="18"/>
          <w:szCs w:val="18"/>
        </w:rPr>
        <w:t xml:space="preserve">Machine Learning &amp; </w:t>
      </w:r>
      <w:r w:rsidR="00904AF5" w:rsidRPr="0010372E">
        <w:rPr>
          <w:sz w:val="18"/>
          <w:szCs w:val="18"/>
        </w:rPr>
        <w:t>Libraries</w:t>
      </w:r>
      <w:r w:rsidRPr="0010372E">
        <w:rPr>
          <w:sz w:val="18"/>
          <w:szCs w:val="18"/>
          <w:u w:val="single"/>
        </w:rPr>
        <w:t>:</w:t>
      </w:r>
      <w:r w:rsidRPr="0010372E">
        <w:rPr>
          <w:sz w:val="18"/>
          <w:szCs w:val="18"/>
        </w:rPr>
        <w:t xml:space="preserve"> </w:t>
      </w:r>
      <w:r w:rsidR="00AF01CF" w:rsidRPr="0010372E">
        <w:rPr>
          <w:sz w:val="18"/>
          <w:szCs w:val="18"/>
        </w:rPr>
        <w:t xml:space="preserve">Generative AI, </w:t>
      </w:r>
      <w:r w:rsidRPr="0010372E">
        <w:rPr>
          <w:sz w:val="18"/>
          <w:szCs w:val="18"/>
        </w:rPr>
        <w:t xml:space="preserve">Supervised, Unsupervised, Deep Learning, Natural Language Processing, scikit-learn, </w:t>
      </w:r>
      <w:r w:rsidR="00F06C67" w:rsidRPr="0010372E">
        <w:rPr>
          <w:sz w:val="18"/>
          <w:szCs w:val="18"/>
        </w:rPr>
        <w:t>NumPy</w:t>
      </w:r>
      <w:r w:rsidRPr="0010372E">
        <w:rPr>
          <w:sz w:val="18"/>
          <w:szCs w:val="18"/>
        </w:rPr>
        <w:t>, pandas, matplotlib,</w:t>
      </w:r>
      <w:r w:rsidR="00904AF5" w:rsidRPr="0010372E">
        <w:rPr>
          <w:sz w:val="18"/>
          <w:szCs w:val="18"/>
        </w:rPr>
        <w:t xml:space="preserve"> seaborn,</w:t>
      </w:r>
      <w:r w:rsidRPr="0010372E">
        <w:rPr>
          <w:sz w:val="18"/>
          <w:szCs w:val="18"/>
        </w:rPr>
        <w:t xml:space="preserve"> </w:t>
      </w:r>
      <w:r w:rsidR="00F06C67" w:rsidRPr="0010372E">
        <w:rPr>
          <w:sz w:val="18"/>
          <w:szCs w:val="18"/>
        </w:rPr>
        <w:t>TensorFlow</w:t>
      </w:r>
      <w:r w:rsidRPr="0010372E">
        <w:rPr>
          <w:sz w:val="18"/>
          <w:szCs w:val="18"/>
        </w:rPr>
        <w:t xml:space="preserve">, </w:t>
      </w:r>
      <w:r w:rsidR="00904AF5" w:rsidRPr="0010372E">
        <w:rPr>
          <w:sz w:val="18"/>
          <w:szCs w:val="18"/>
        </w:rPr>
        <w:t>NLTK, PyTorch</w:t>
      </w:r>
    </w:p>
    <w:p w14:paraId="5ABFFFA1" w14:textId="7600685C" w:rsidR="005D6629" w:rsidRDefault="0010372E">
      <w:pPr>
        <w:spacing w:line="180" w:lineRule="atLeast"/>
        <w:rPr>
          <w:sz w:val="18"/>
          <w:szCs w:val="18"/>
        </w:rPr>
      </w:pPr>
      <w:r>
        <w:rPr>
          <w:sz w:val="18"/>
          <w:szCs w:val="18"/>
        </w:rPr>
        <w:t>Analytics: A/B testing, Data science pipeline (cleansing, wrangling, visualization, modeling, interpretation),</w:t>
      </w:r>
      <w:r w:rsidR="00953563">
        <w:rPr>
          <w:sz w:val="18"/>
          <w:szCs w:val="18"/>
        </w:rPr>
        <w:t xml:space="preserve"> Time series</w:t>
      </w:r>
      <w:r w:rsidR="00904AF5">
        <w:rPr>
          <w:sz w:val="18"/>
          <w:szCs w:val="18"/>
        </w:rPr>
        <w:t xml:space="preserve">, </w:t>
      </w:r>
      <w:r>
        <w:rPr>
          <w:sz w:val="18"/>
          <w:szCs w:val="18"/>
        </w:rPr>
        <w:t>Statistics, Optimization, Experimental design,</w:t>
      </w:r>
      <w:r w:rsidR="00953563">
        <w:rPr>
          <w:sz w:val="18"/>
          <w:szCs w:val="18"/>
        </w:rPr>
        <w:t xml:space="preserve"> hypothesis testing,</w:t>
      </w:r>
      <w:r w:rsidR="00904AF5">
        <w:rPr>
          <w:sz w:val="18"/>
          <w:szCs w:val="18"/>
        </w:rPr>
        <w:t xml:space="preserve"> </w:t>
      </w:r>
      <w:r>
        <w:rPr>
          <w:sz w:val="18"/>
          <w:szCs w:val="18"/>
        </w:rPr>
        <w:t>OOP</w:t>
      </w:r>
      <w:r w:rsidR="0037788F">
        <w:rPr>
          <w:sz w:val="18"/>
          <w:szCs w:val="18"/>
        </w:rPr>
        <w:t>,</w:t>
      </w:r>
      <w:r w:rsidR="0037788F" w:rsidRPr="0037788F">
        <w:rPr>
          <w:sz w:val="18"/>
          <w:szCs w:val="18"/>
        </w:rPr>
        <w:t xml:space="preserve"> </w:t>
      </w:r>
      <w:r w:rsidR="0037788F">
        <w:rPr>
          <w:sz w:val="18"/>
          <w:szCs w:val="18"/>
        </w:rPr>
        <w:t>VS Code, Git</w:t>
      </w:r>
      <w:r w:rsidR="00A50CFA">
        <w:rPr>
          <w:sz w:val="18"/>
          <w:szCs w:val="18"/>
        </w:rPr>
        <w:t>, Business Intelligence</w:t>
      </w:r>
    </w:p>
    <w:p w14:paraId="12BEB6CE" w14:textId="77777777" w:rsidR="005D6629" w:rsidRDefault="00000000">
      <w:pPr>
        <w:spacing w:line="240" w:lineRule="atLeast"/>
      </w:pPr>
      <w:r>
        <w:t> </w:t>
      </w:r>
    </w:p>
    <w:p w14:paraId="3977C538" w14:textId="77777777" w:rsidR="005D6629" w:rsidRDefault="00000000">
      <w:pPr>
        <w:pBdr>
          <w:bottom w:val="single" w:sz="6" w:space="0" w:color="000000"/>
        </w:pBdr>
        <w:spacing w:line="180" w:lineRule="atLeast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leadership experience</w:t>
      </w:r>
    </w:p>
    <w:p w14:paraId="42D5BAA7" w14:textId="77777777" w:rsidR="005D6629" w:rsidRDefault="00000000">
      <w:pPr>
        <w:tabs>
          <w:tab w:val="right" w:pos="9300"/>
        </w:tabs>
        <w:spacing w:line="180" w:lineRule="atLeast"/>
        <w:rPr>
          <w:sz w:val="19"/>
          <w:szCs w:val="19"/>
        </w:rPr>
      </w:pPr>
      <w:r>
        <w:rPr>
          <w:rStyle w:val="fs12fw6"/>
          <w:b/>
          <w:bCs/>
          <w:sz w:val="18"/>
          <w:szCs w:val="18"/>
        </w:rPr>
        <w:t>Head of Machine Learning Domain</w:t>
      </w:r>
      <w:r>
        <w:rPr>
          <w:rStyle w:val="fs12fw6undefinedtdn"/>
          <w:b/>
          <w:bCs/>
          <w:sz w:val="18"/>
          <w:szCs w:val="18"/>
        </w:rPr>
        <w:t>,</w:t>
      </w:r>
      <w:r>
        <w:rPr>
          <w:rStyle w:val="fs12fw4undefinedtdn"/>
          <w:sz w:val="18"/>
          <w:szCs w:val="18"/>
        </w:rPr>
        <w:t xml:space="preserve"> </w:t>
      </w:r>
      <w:r>
        <w:rPr>
          <w:rStyle w:val="fs12fw4"/>
          <w:sz w:val="18"/>
          <w:szCs w:val="18"/>
        </w:rPr>
        <w:t>AI Society</w:t>
      </w:r>
      <w:r>
        <w:rPr>
          <w:rStyle w:val="fs12fw4undefinedtdn"/>
          <w:sz w:val="18"/>
          <w:szCs w:val="18"/>
        </w:rPr>
        <w:t xml:space="preserve">, </w:t>
      </w:r>
      <w:r>
        <w:rPr>
          <w:rStyle w:val="fs12fw4"/>
          <w:sz w:val="18"/>
          <w:szCs w:val="18"/>
        </w:rPr>
        <w:t>ASU, Tempe</w:t>
      </w:r>
      <w:r>
        <w:rPr>
          <w:rStyle w:val="fs12fw4"/>
          <w:sz w:val="19"/>
          <w:szCs w:val="19"/>
        </w:rPr>
        <w:tab/>
      </w:r>
      <w:r>
        <w:rPr>
          <w:rStyle w:val="fs12fw4"/>
          <w:sz w:val="18"/>
          <w:szCs w:val="18"/>
        </w:rPr>
        <w:t>May 2024 - Present</w:t>
      </w:r>
    </w:p>
    <w:p w14:paraId="1C66732F" w14:textId="06D99172" w:rsidR="005D6629" w:rsidRDefault="00735EBA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Directed</w:t>
      </w:r>
      <w:r w:rsidR="006E5E5E" w:rsidRPr="006E5E5E">
        <w:rPr>
          <w:sz w:val="18"/>
          <w:szCs w:val="18"/>
        </w:rPr>
        <w:t xml:space="preserve"> a team of data scientists </w:t>
      </w:r>
      <w:r>
        <w:rPr>
          <w:sz w:val="18"/>
          <w:szCs w:val="18"/>
        </w:rPr>
        <w:t>&amp;</w:t>
      </w:r>
      <w:r w:rsidR="006E5E5E" w:rsidRPr="006E5E5E">
        <w:rPr>
          <w:sz w:val="18"/>
          <w:szCs w:val="18"/>
        </w:rPr>
        <w:t xml:space="preserve"> machine learning enthusiasts,</w:t>
      </w:r>
      <w:r w:rsidR="006E5E5E">
        <w:rPr>
          <w:sz w:val="18"/>
          <w:szCs w:val="18"/>
        </w:rPr>
        <w:t xml:space="preserve"> </w:t>
      </w:r>
      <w:r w:rsidR="006E5E5E" w:rsidRPr="006E5E5E">
        <w:rPr>
          <w:sz w:val="18"/>
          <w:szCs w:val="18"/>
        </w:rPr>
        <w:t>managing all ML-related activities</w:t>
      </w:r>
      <w:r w:rsidR="006E5E5E">
        <w:rPr>
          <w:sz w:val="18"/>
          <w:szCs w:val="18"/>
        </w:rPr>
        <w:t xml:space="preserve"> at ML Lab</w:t>
      </w:r>
      <w:r>
        <w:rPr>
          <w:sz w:val="18"/>
          <w:szCs w:val="18"/>
        </w:rPr>
        <w:t>, including overseeing project development, providing mentorship to members, and fostering collaboration across various domains.</w:t>
      </w:r>
    </w:p>
    <w:p w14:paraId="215D95BD" w14:textId="5947D86A" w:rsidR="005D6629" w:rsidRDefault="00000000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Led the design and execution of an end-to-end capstone project, equipped participants with hands-on experience in building a</w:t>
      </w:r>
      <w:r w:rsidR="004A273A">
        <w:rPr>
          <w:sz w:val="18"/>
          <w:szCs w:val="18"/>
        </w:rPr>
        <w:t xml:space="preserve">n </w:t>
      </w:r>
      <w:r w:rsidR="00B176EF">
        <w:rPr>
          <w:sz w:val="18"/>
          <w:szCs w:val="18"/>
        </w:rPr>
        <w:t>e</w:t>
      </w:r>
      <w:r w:rsidR="004A273A" w:rsidRPr="004A273A">
        <w:rPr>
          <w:sz w:val="18"/>
          <w:szCs w:val="18"/>
        </w:rPr>
        <w:t>nd-to-end AI/ML solutions</w:t>
      </w:r>
      <w:r>
        <w:rPr>
          <w:sz w:val="18"/>
          <w:szCs w:val="18"/>
        </w:rPr>
        <w:t>.</w:t>
      </w:r>
    </w:p>
    <w:p w14:paraId="1E4627F6" w14:textId="77777777" w:rsidR="005D6629" w:rsidRDefault="00000000">
      <w:pPr>
        <w:numPr>
          <w:ilvl w:val="0"/>
          <w:numId w:val="4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Spearheaded weekly workshops, developing and delivering content to over 100 participants, covering ML topics.</w:t>
      </w:r>
    </w:p>
    <w:p w14:paraId="0477D9F8" w14:textId="77777777" w:rsidR="005D6629" w:rsidRDefault="00000000">
      <w:pPr>
        <w:spacing w:line="240" w:lineRule="atLeast"/>
      </w:pPr>
      <w:r>
        <w:t> </w:t>
      </w:r>
    </w:p>
    <w:p w14:paraId="04F1AB28" w14:textId="77777777" w:rsidR="005D6629" w:rsidRDefault="00000000">
      <w:pPr>
        <w:pBdr>
          <w:bottom w:val="single" w:sz="6" w:space="0" w:color="000000"/>
        </w:pBdr>
        <w:spacing w:line="180" w:lineRule="atLeast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project experience</w:t>
      </w:r>
    </w:p>
    <w:p w14:paraId="463FC984" w14:textId="77777777" w:rsidR="005D6629" w:rsidRDefault="00000000">
      <w:pPr>
        <w:tabs>
          <w:tab w:val="right" w:pos="9300"/>
        </w:tabs>
        <w:spacing w:line="180" w:lineRule="atLeast"/>
        <w:rPr>
          <w:rStyle w:val="fs12fw4"/>
          <w:sz w:val="18"/>
          <w:szCs w:val="18"/>
        </w:rPr>
      </w:pPr>
      <w:r>
        <w:rPr>
          <w:rStyle w:val="fs12fw6overflow-hidden"/>
          <w:b/>
          <w:bCs/>
          <w:sz w:val="18"/>
          <w:szCs w:val="18"/>
        </w:rPr>
        <w:t>ASU Event Recommender System</w:t>
      </w:r>
      <w:r>
        <w:rPr>
          <w:rStyle w:val="fs12fw4"/>
          <w:sz w:val="18"/>
          <w:szCs w:val="18"/>
        </w:rPr>
        <w:tab/>
      </w:r>
      <w:r>
        <w:rPr>
          <w:rStyle w:val="fs12fw4overflow-hidden"/>
          <w:sz w:val="18"/>
          <w:szCs w:val="18"/>
        </w:rPr>
        <w:t>February 2024 - June 2024</w:t>
      </w:r>
    </w:p>
    <w:p w14:paraId="18229855" w14:textId="0D5565DF" w:rsidR="005D6629" w:rsidRDefault="00000000">
      <w:pPr>
        <w:numPr>
          <w:ilvl w:val="0"/>
          <w:numId w:val="5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Developed a</w:t>
      </w:r>
      <w:r w:rsidR="00F06C67">
        <w:rPr>
          <w:sz w:val="18"/>
          <w:szCs w:val="18"/>
        </w:rPr>
        <w:t>n</w:t>
      </w:r>
      <w:r>
        <w:rPr>
          <w:sz w:val="18"/>
          <w:szCs w:val="18"/>
        </w:rPr>
        <w:t xml:space="preserve"> event recommender system for ASU, utilized Python and Beautiful Soup for efficient data extraction, gathering information about upcoming </w:t>
      </w:r>
      <w:r w:rsidR="00F06C67">
        <w:rPr>
          <w:sz w:val="18"/>
          <w:szCs w:val="18"/>
        </w:rPr>
        <w:t>events (</w:t>
      </w:r>
      <w:r>
        <w:rPr>
          <w:sz w:val="18"/>
          <w:szCs w:val="18"/>
        </w:rPr>
        <w:t>more than 3000 events) from ASU's website.</w:t>
      </w:r>
    </w:p>
    <w:p w14:paraId="023AC462" w14:textId="149DCDE7" w:rsidR="005D6629" w:rsidRDefault="00000000">
      <w:pPr>
        <w:numPr>
          <w:ilvl w:val="0"/>
          <w:numId w:val="5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Deployed local web app leveraging Flask, where users input preferences to receive personalized</w:t>
      </w:r>
      <w:r w:rsidR="00F06C67">
        <w:rPr>
          <w:sz w:val="18"/>
          <w:szCs w:val="18"/>
        </w:rPr>
        <w:t xml:space="preserve"> </w:t>
      </w:r>
      <w:r>
        <w:rPr>
          <w:sz w:val="18"/>
          <w:szCs w:val="18"/>
        </w:rPr>
        <w:t>recommendations.</w:t>
      </w:r>
    </w:p>
    <w:p w14:paraId="238C8C5D" w14:textId="77777777" w:rsidR="005D6629" w:rsidRDefault="00000000">
      <w:pPr>
        <w:numPr>
          <w:ilvl w:val="0"/>
          <w:numId w:val="5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Designed entire data pipeline, the system leverages machine learning techniques to assess user preferences and suggest top future events, enhancing campus engagement and user experience by 30%.</w:t>
      </w:r>
    </w:p>
    <w:p w14:paraId="61F19E6F" w14:textId="77777777" w:rsidR="005D6629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D57E038" w14:textId="77777777" w:rsidR="005D6629" w:rsidRDefault="00000000">
      <w:pPr>
        <w:tabs>
          <w:tab w:val="right" w:pos="9300"/>
        </w:tabs>
        <w:spacing w:line="180" w:lineRule="atLeast"/>
        <w:rPr>
          <w:rStyle w:val="fs12fw4"/>
          <w:sz w:val="18"/>
          <w:szCs w:val="18"/>
        </w:rPr>
      </w:pPr>
      <w:r>
        <w:rPr>
          <w:rStyle w:val="fs12fw6overflow-hidden"/>
          <w:b/>
          <w:bCs/>
          <w:sz w:val="18"/>
          <w:szCs w:val="18"/>
        </w:rPr>
        <w:t>Exploring Educational Outcomes - Team Project</w:t>
      </w:r>
      <w:r>
        <w:rPr>
          <w:rStyle w:val="fs12fw4"/>
          <w:sz w:val="18"/>
          <w:szCs w:val="18"/>
        </w:rPr>
        <w:tab/>
      </w:r>
      <w:r>
        <w:rPr>
          <w:rStyle w:val="fs12fw4overflow-hidden"/>
          <w:sz w:val="18"/>
          <w:szCs w:val="18"/>
        </w:rPr>
        <w:t>August 2023 - December 2023</w:t>
      </w:r>
    </w:p>
    <w:p w14:paraId="72745055" w14:textId="77777777" w:rsidR="00735EBA" w:rsidRDefault="00735EBA" w:rsidP="00735EBA">
      <w:pPr>
        <w:numPr>
          <w:ilvl w:val="0"/>
          <w:numId w:val="6"/>
        </w:numPr>
        <w:spacing w:line="180" w:lineRule="atLeast"/>
        <w:ind w:hanging="379"/>
        <w:rPr>
          <w:sz w:val="11"/>
          <w:szCs w:val="11"/>
        </w:rPr>
      </w:pPr>
      <w:r w:rsidRPr="00735EBA">
        <w:rPr>
          <w:sz w:val="18"/>
          <w:szCs w:val="18"/>
        </w:rPr>
        <w:t>Analyzed the U.S. Department of Education's College Scorecard dataset (3,000+ rows, 50+ features) to identify key factors influencing student success and inform data-driven strategies for educational institutions.</w:t>
      </w:r>
    </w:p>
    <w:p w14:paraId="4C735139" w14:textId="119DEC06" w:rsidR="005D6629" w:rsidRPr="00735EBA" w:rsidRDefault="00735EBA" w:rsidP="00735EBA">
      <w:pPr>
        <w:numPr>
          <w:ilvl w:val="0"/>
          <w:numId w:val="6"/>
        </w:numPr>
        <w:spacing w:line="180" w:lineRule="atLeast"/>
        <w:ind w:hanging="379"/>
        <w:rPr>
          <w:sz w:val="11"/>
          <w:szCs w:val="11"/>
        </w:rPr>
      </w:pPr>
      <w:r w:rsidRPr="00735EBA">
        <w:rPr>
          <w:sz w:val="18"/>
          <w:szCs w:val="18"/>
        </w:rPr>
        <w:t>Employed advanced statistical techniques, including t-tests and ANOVA, to perform rigorous hypothesis testing, uncovering five actionable insights that provided strategic recommendations for improving student outcomes and success metrics.</w:t>
      </w:r>
      <w:r w:rsidRPr="00735EBA">
        <w:rPr>
          <w:sz w:val="20"/>
          <w:szCs w:val="20"/>
        </w:rPr>
        <w:t> </w:t>
      </w:r>
    </w:p>
    <w:p w14:paraId="7EFFD943" w14:textId="77777777" w:rsidR="005D6629" w:rsidRDefault="00000000">
      <w:pPr>
        <w:tabs>
          <w:tab w:val="right" w:pos="9300"/>
        </w:tabs>
        <w:spacing w:line="180" w:lineRule="atLeast"/>
        <w:rPr>
          <w:rStyle w:val="fs12fw4"/>
          <w:sz w:val="18"/>
          <w:szCs w:val="18"/>
        </w:rPr>
      </w:pPr>
      <w:r>
        <w:rPr>
          <w:rStyle w:val="fs12fw6overflow-hidden"/>
          <w:b/>
          <w:bCs/>
          <w:sz w:val="18"/>
          <w:szCs w:val="18"/>
        </w:rPr>
        <w:t>Wind Power Forecasting Using Machine Learning - Thesis</w:t>
      </w:r>
      <w:r>
        <w:rPr>
          <w:rStyle w:val="fs12fw4"/>
          <w:sz w:val="18"/>
          <w:szCs w:val="18"/>
        </w:rPr>
        <w:tab/>
      </w:r>
      <w:r>
        <w:rPr>
          <w:rStyle w:val="fs12fw4overflow-hidden"/>
          <w:sz w:val="18"/>
          <w:szCs w:val="18"/>
        </w:rPr>
        <w:t>January 2023 - May 2023</w:t>
      </w:r>
    </w:p>
    <w:p w14:paraId="14D08DAC" w14:textId="75C5A79F" w:rsidR="006E5E5E" w:rsidRDefault="00000000" w:rsidP="006E5E5E">
      <w:pPr>
        <w:numPr>
          <w:ilvl w:val="0"/>
          <w:numId w:val="7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Conducted thorough time series analysis to predict wind power on an hourly basis for a 15-day period.</w:t>
      </w:r>
    </w:p>
    <w:p w14:paraId="5C2D0A9C" w14:textId="6A8550BD" w:rsidR="005D6629" w:rsidRPr="006E5E5E" w:rsidRDefault="006E5E5E" w:rsidP="006E5E5E">
      <w:pPr>
        <w:numPr>
          <w:ilvl w:val="0"/>
          <w:numId w:val="7"/>
        </w:numPr>
        <w:spacing w:line="180" w:lineRule="atLeast"/>
        <w:ind w:hanging="379"/>
        <w:rPr>
          <w:sz w:val="18"/>
          <w:szCs w:val="18"/>
        </w:rPr>
      </w:pPr>
      <w:r w:rsidRPr="006E5E5E">
        <w:rPr>
          <w:sz w:val="18"/>
          <w:szCs w:val="18"/>
        </w:rPr>
        <w:t>Optimized maintenance scheduling, resulting in an estimated 15% cost savings and improved resource utilization through strategic planning based on accurate forecasts.</w:t>
      </w:r>
    </w:p>
    <w:p w14:paraId="46FCD817" w14:textId="3DEE060C" w:rsidR="005D6629" w:rsidRDefault="00000000">
      <w:pPr>
        <w:numPr>
          <w:ilvl w:val="0"/>
          <w:numId w:val="7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 xml:space="preserve">Executed data wrangling, ensuring data cleanliness, and applied feature engineering techniques. Deployed a deep learning algorithm, LSTM </w:t>
      </w:r>
      <w:r w:rsidR="00593BE4">
        <w:rPr>
          <w:sz w:val="18"/>
          <w:szCs w:val="18"/>
        </w:rPr>
        <w:t xml:space="preserve">(RNN) </w:t>
      </w:r>
      <w:r>
        <w:rPr>
          <w:sz w:val="18"/>
          <w:szCs w:val="18"/>
        </w:rPr>
        <w:t>and fine-tuned algorithm parameters to maximize accuracy, achieving an R2 score of 82.</w:t>
      </w:r>
    </w:p>
    <w:p w14:paraId="6CFAC6E4" w14:textId="77777777" w:rsidR="005D6629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BACFF2E" w14:textId="77777777" w:rsidR="005D6629" w:rsidRDefault="00000000">
      <w:pPr>
        <w:tabs>
          <w:tab w:val="right" w:pos="9300"/>
        </w:tabs>
        <w:spacing w:line="180" w:lineRule="atLeast"/>
        <w:rPr>
          <w:rStyle w:val="fs12fw4"/>
          <w:sz w:val="18"/>
          <w:szCs w:val="18"/>
        </w:rPr>
      </w:pPr>
      <w:r>
        <w:rPr>
          <w:rStyle w:val="fs12fw6overflow-hidden"/>
          <w:b/>
          <w:bCs/>
          <w:sz w:val="18"/>
          <w:szCs w:val="18"/>
        </w:rPr>
        <w:t>Bearing Fault Prediction</w:t>
      </w:r>
      <w:r>
        <w:rPr>
          <w:rStyle w:val="fs12fw4"/>
          <w:sz w:val="18"/>
          <w:szCs w:val="18"/>
        </w:rPr>
        <w:tab/>
      </w:r>
      <w:r>
        <w:rPr>
          <w:rStyle w:val="fs12fw4overflow-hidden"/>
          <w:sz w:val="18"/>
          <w:szCs w:val="18"/>
        </w:rPr>
        <w:t>August 2022 - November 2022</w:t>
      </w:r>
    </w:p>
    <w:p w14:paraId="66C66632" w14:textId="77777777" w:rsidR="005D6629" w:rsidRDefault="00000000">
      <w:pPr>
        <w:numPr>
          <w:ilvl w:val="0"/>
          <w:numId w:val="8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Solved the predictive maintenance problem of bearing failure, various models are made for Classification of three bearing fault: Inner-race, Outer-race, Ball fault.</w:t>
      </w:r>
    </w:p>
    <w:p w14:paraId="48C5F8AC" w14:textId="2E20B213" w:rsidR="00AF01CF" w:rsidRPr="00AF01CF" w:rsidRDefault="00000000" w:rsidP="00AF01CF">
      <w:pPr>
        <w:numPr>
          <w:ilvl w:val="0"/>
          <w:numId w:val="8"/>
        </w:numPr>
        <w:spacing w:line="180" w:lineRule="atLeast"/>
        <w:ind w:hanging="379"/>
        <w:rPr>
          <w:sz w:val="18"/>
          <w:szCs w:val="18"/>
        </w:rPr>
      </w:pPr>
      <w:r>
        <w:rPr>
          <w:sz w:val="18"/>
          <w:szCs w:val="18"/>
        </w:rPr>
        <w:t>Analyzed the data using EDA, a notable public dataset by CWRU is used, then ML algorithms (ANN, Naive bays, Logistic regression, Multiclass SVM &amp; Random Forest) are applied and parameters are tuned.</w:t>
      </w:r>
    </w:p>
    <w:sectPr w:rsidR="00AF01CF" w:rsidRPr="00AF01CF" w:rsidSect="00735EBA">
      <w:pgSz w:w="12225" w:h="15810"/>
      <w:pgMar w:top="1440" w:right="1152" w:bottom="1440" w:left="1152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572EF8E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67187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901B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62A7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5C30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6AA0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3AD6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A088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30D2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320AB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C05D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1C1B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8AB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F85F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F060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3211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0601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24A6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D1CC58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8DDE15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2E28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B680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5260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E231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12A5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D8C0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9E6D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CA488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4A9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6A33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8036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3C10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C002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64B9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E8E4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7A4D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69CB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600C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BA93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403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1A04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24C9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0EBC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5CCB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46E9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3368F18"/>
    <w:lvl w:ilvl="0" w:tplc="2024837A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8"/>
        <w:szCs w:val="18"/>
      </w:rPr>
    </w:lvl>
    <w:lvl w:ilvl="1" w:tplc="AA60BB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CACE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7018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708D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D0E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4EEA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FC01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F8C0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8241A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AA69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C040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20A0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4056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BAB2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9E28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BFC79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CA0E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94E8A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42D1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989A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983C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2E91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803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B67E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BCEE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60CF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396314061">
    <w:abstractNumId w:val="0"/>
  </w:num>
  <w:num w:numId="2" w16cid:durableId="194271884">
    <w:abstractNumId w:val="1"/>
  </w:num>
  <w:num w:numId="3" w16cid:durableId="1415784354">
    <w:abstractNumId w:val="2"/>
  </w:num>
  <w:num w:numId="4" w16cid:durableId="1296762129">
    <w:abstractNumId w:val="3"/>
  </w:num>
  <w:num w:numId="5" w16cid:durableId="1923448651">
    <w:abstractNumId w:val="4"/>
  </w:num>
  <w:num w:numId="6" w16cid:durableId="1652834421">
    <w:abstractNumId w:val="5"/>
  </w:num>
  <w:num w:numId="7" w16cid:durableId="692727506">
    <w:abstractNumId w:val="6"/>
  </w:num>
  <w:num w:numId="8" w16cid:durableId="951864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629"/>
    <w:rsid w:val="000760D2"/>
    <w:rsid w:val="0010372E"/>
    <w:rsid w:val="0037788F"/>
    <w:rsid w:val="004A273A"/>
    <w:rsid w:val="00593BE4"/>
    <w:rsid w:val="005D6629"/>
    <w:rsid w:val="006E5E5E"/>
    <w:rsid w:val="00735EBA"/>
    <w:rsid w:val="00904AF5"/>
    <w:rsid w:val="00953563"/>
    <w:rsid w:val="00A50CFA"/>
    <w:rsid w:val="00AF01CF"/>
    <w:rsid w:val="00B176EF"/>
    <w:rsid w:val="00C35A90"/>
    <w:rsid w:val="00C61B5C"/>
    <w:rsid w:val="00D922D5"/>
    <w:rsid w:val="00E14D52"/>
    <w:rsid w:val="00F06C67"/>
    <w:rsid w:val="00F5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A26E5"/>
  <w15:docId w15:val="{2AF30371-073C-C844-82CE-C086C954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6overflow-hidden">
    <w:name w:val="fs12 fw6 overflow-hidden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4overflow-hidden">
    <w:name w:val="fs12 fw4 overflow-hidden"/>
    <w:basedOn w:val="DefaultParagraphFont"/>
  </w:style>
  <w:style w:type="character" w:customStyle="1" w:styleId="fs12fw4undefinedtdn">
    <w:name w:val="fs12 fw4 undefined tdn"/>
    <w:basedOn w:val="DefaultParagraphFont"/>
  </w:style>
  <w:style w:type="character" w:customStyle="1" w:styleId="fs12fw6undefinedtdn">
    <w:name w:val="fs12 fw6 undefined tdn"/>
    <w:basedOn w:val="DefaultParagraphFont"/>
  </w:style>
  <w:style w:type="character" w:customStyle="1" w:styleId="fs12fw6">
    <w:name w:val="fs12 fw6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put-krishna" TargetMode="External"/><Relationship Id="rId5" Type="http://schemas.openxmlformats.org/officeDocument/2006/relationships/hyperlink" Target="mailto:krishnas.r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Krishna Singh Rajput (Student)</cp:lastModifiedBy>
  <cp:revision>11</cp:revision>
  <dcterms:created xsi:type="dcterms:W3CDTF">2024-09-10T20:24:00Z</dcterms:created>
  <dcterms:modified xsi:type="dcterms:W3CDTF">2024-09-24T22:24:00Z</dcterms:modified>
</cp:coreProperties>
</file>